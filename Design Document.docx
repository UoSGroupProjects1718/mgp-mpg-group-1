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E7" w:rsidRDefault="00BE5FB7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Group Project – GROUP 1</w:t>
      </w:r>
    </w:p>
    <w:p w:rsidR="002C47E7" w:rsidRDefault="00BE5FB7">
      <w:pPr>
        <w:jc w:val="center"/>
      </w:pPr>
      <w:r>
        <w:t>Alice Baker, Dumitru Liche, Jordan Carman, Kenneth Pirkle</w:t>
      </w:r>
    </w:p>
    <w:p w:rsidR="002C47E7" w:rsidRDefault="002C47E7"/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Platform</w:t>
      </w:r>
    </w:p>
    <w:p w:rsidR="002C47E7" w:rsidRDefault="00BE5FB7">
      <w:pPr>
        <w:rPr>
          <w:sz w:val="32"/>
        </w:rPr>
      </w:pPr>
      <w:r>
        <w:rPr>
          <w:sz w:val="32"/>
        </w:rPr>
        <w:t>Single mobile device</w:t>
      </w:r>
    </w:p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Target audience</w:t>
      </w:r>
    </w:p>
    <w:p w:rsidR="002C47E7" w:rsidRDefault="009358D2">
      <w:pPr>
        <w:rPr>
          <w:sz w:val="32"/>
        </w:rPr>
      </w:pPr>
      <w:r>
        <w:rPr>
          <w:sz w:val="32"/>
        </w:rPr>
        <w:t xml:space="preserve">Casual gaming audience. </w:t>
      </w:r>
      <w:r w:rsidR="00BE5FB7">
        <w:rPr>
          <w:sz w:val="32"/>
        </w:rPr>
        <w:t>Male and female, ages 10-35</w:t>
      </w:r>
    </w:p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Core Mechanics</w:t>
      </w:r>
    </w:p>
    <w:p w:rsidR="002C47E7" w:rsidRDefault="00BE5FB7">
      <w:pPr>
        <w:rPr>
          <w:sz w:val="32"/>
        </w:rPr>
      </w:pPr>
      <w:r>
        <w:rPr>
          <w:sz w:val="32"/>
        </w:rPr>
        <w:t>Simple tap - Twitch/timing</w:t>
      </w:r>
    </w:p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Gameplay description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Turn based – 2 player</w:t>
      </w:r>
    </w:p>
    <w:p w:rsidR="002C47E7" w:rsidRDefault="00BE5FB7">
      <w:pPr>
        <w:ind w:left="360"/>
        <w:rPr>
          <w:sz w:val="32"/>
        </w:rPr>
      </w:pPr>
      <w:r>
        <w:rPr>
          <w:sz w:val="32"/>
        </w:rPr>
        <w:t xml:space="preserve">Turn sequence - 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1) Player 1 taps screen to stop platform. 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2) Penguin hops onto platform.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3) Player 2 taps screen to stop next platform.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4) Penguin hops onto platform.</w:t>
      </w:r>
    </w:p>
    <w:p w:rsidR="002C47E7" w:rsidRDefault="00BE5FB7">
      <w:pPr>
        <w:rPr>
          <w:sz w:val="32"/>
        </w:rPr>
      </w:pPr>
      <w:r>
        <w:rPr>
          <w:sz w:val="32"/>
        </w:rPr>
        <w:t>Game of progression – the game i</w:t>
      </w:r>
      <w:r w:rsidR="009358D2">
        <w:rPr>
          <w:sz w:val="32"/>
        </w:rPr>
        <w:t xml:space="preserve">ncreases in difficulty (such as </w:t>
      </w:r>
      <w:r>
        <w:rPr>
          <w:sz w:val="32"/>
        </w:rPr>
        <w:t>platform speed)</w:t>
      </w:r>
    </w:p>
    <w:p w:rsidR="002C47E7" w:rsidRDefault="002C47E7">
      <w:pPr>
        <w:rPr>
          <w:sz w:val="36"/>
          <w:u w:val="single"/>
        </w:rPr>
      </w:pPr>
    </w:p>
    <w:p w:rsidR="002C47E7" w:rsidRDefault="00BE5FB7">
      <w:r>
        <w:rPr>
          <w:sz w:val="36"/>
          <w:u w:val="single"/>
        </w:rPr>
        <w:t xml:space="preserve">Theme </w:t>
      </w:r>
    </w:p>
    <w:p w:rsidR="002C47E7" w:rsidRDefault="00BE5FB7">
      <w:pPr>
        <w:rPr>
          <w:sz w:val="32"/>
        </w:rPr>
      </w:pPr>
      <w:r>
        <w:rPr>
          <w:sz w:val="32"/>
        </w:rPr>
        <w:t>Penguin hop</w:t>
      </w:r>
      <w:r w:rsidR="009358D2">
        <w:rPr>
          <w:sz w:val="32"/>
        </w:rPr>
        <w:t>ping across floating ice sheets.</w:t>
      </w:r>
    </w:p>
    <w:p w:rsidR="002C47E7" w:rsidRDefault="00BE5FB7">
      <w:r>
        <w:rPr>
          <w:sz w:val="32"/>
        </w:rPr>
        <w:t>To make it very clear whose turn it is at any time, player 1 plays on an old era screen while player 2 plays on a new era screen. For example, this could be a steam powered contraption in the old era, and a highly technical jet pack from the future in the new era.</w:t>
      </w:r>
    </w:p>
    <w:p w:rsidR="002C47E7" w:rsidRDefault="002C47E7">
      <w:pPr>
        <w:rPr>
          <w:sz w:val="28"/>
          <w:u w:val="single"/>
        </w:rPr>
      </w:pPr>
    </w:p>
    <w:p w:rsidR="009358D2" w:rsidRDefault="009358D2">
      <w:pPr>
        <w:rPr>
          <w:sz w:val="36"/>
          <w:u w:val="single"/>
        </w:rPr>
      </w:pPr>
      <w:r>
        <w:rPr>
          <w:sz w:val="36"/>
          <w:u w:val="single"/>
        </w:rPr>
        <w:t>Features</w:t>
      </w:r>
    </w:p>
    <w:p w:rsidR="009358D2" w:rsidRDefault="009358D2">
      <w:pPr>
        <w:rPr>
          <w:sz w:val="32"/>
        </w:rPr>
      </w:pPr>
      <w:r w:rsidRPr="009358D2">
        <w:rPr>
          <w:sz w:val="32"/>
        </w:rPr>
        <w:t>Players collect points</w:t>
      </w:r>
      <w:r>
        <w:rPr>
          <w:sz w:val="32"/>
        </w:rPr>
        <w:t xml:space="preserve"> throughout the game.</w:t>
      </w:r>
    </w:p>
    <w:p w:rsidR="00C40F39" w:rsidRDefault="00C40F39" w:rsidP="00C40F39">
      <w:pPr>
        <w:rPr>
          <w:sz w:val="32"/>
          <w:szCs w:val="32"/>
        </w:rPr>
      </w:pPr>
      <w:r w:rsidRPr="00C40F39">
        <w:rPr>
          <w:sz w:val="32"/>
          <w:szCs w:val="32"/>
        </w:rPr>
        <w:t>Each round lasts for 2 minutes.</w:t>
      </w:r>
    </w:p>
    <w:p w:rsidR="00C40F39" w:rsidRPr="00C40F39" w:rsidRDefault="00C40F39" w:rsidP="00C40F39">
      <w:pPr>
        <w:rPr>
          <w:sz w:val="32"/>
        </w:rPr>
      </w:pPr>
      <w:r>
        <w:rPr>
          <w:sz w:val="32"/>
        </w:rPr>
        <w:t>Players collect power-ups to antagonise the opponent, to make the opponent’s player character fall in the water.</w:t>
      </w:r>
    </w:p>
    <w:p w:rsidR="00C40F39" w:rsidRDefault="00C40F39" w:rsidP="00C40F39">
      <w:pPr>
        <w:rPr>
          <w:sz w:val="32"/>
        </w:rPr>
      </w:pPr>
      <w:r>
        <w:rPr>
          <w:sz w:val="32"/>
        </w:rPr>
        <w:t xml:space="preserve">If the player character falls into the water, the player in control of that jump loses </w:t>
      </w:r>
      <w:r w:rsidRPr="00C40F39">
        <w:rPr>
          <w:i/>
          <w:sz w:val="32"/>
        </w:rPr>
        <w:t xml:space="preserve">(x) </w:t>
      </w:r>
      <w:r>
        <w:rPr>
          <w:sz w:val="32"/>
        </w:rPr>
        <w:t xml:space="preserve">points. Player loses </w:t>
      </w:r>
      <w:r w:rsidRPr="00C40F39">
        <w:rPr>
          <w:i/>
          <w:sz w:val="32"/>
        </w:rPr>
        <w:t xml:space="preserve">(+x) </w:t>
      </w:r>
      <w:r>
        <w:rPr>
          <w:sz w:val="32"/>
        </w:rPr>
        <w:t>points each time the character falls.</w:t>
      </w:r>
    </w:p>
    <w:p w:rsidR="009358D2" w:rsidRDefault="009358D2">
      <w:pPr>
        <w:rPr>
          <w:sz w:val="36"/>
          <w:u w:val="single"/>
        </w:rPr>
      </w:pPr>
    </w:p>
    <w:p w:rsidR="002C47E7" w:rsidRDefault="00C40F39">
      <w:pPr>
        <w:rPr>
          <w:sz w:val="36"/>
          <w:u w:val="single"/>
        </w:rPr>
      </w:pPr>
      <w:r>
        <w:rPr>
          <w:sz w:val="36"/>
          <w:u w:val="single"/>
        </w:rPr>
        <w:t xml:space="preserve">Win </w:t>
      </w:r>
      <w:r w:rsidR="00BE5FB7">
        <w:rPr>
          <w:sz w:val="36"/>
          <w:u w:val="single"/>
        </w:rPr>
        <w:t>Condition</w:t>
      </w:r>
    </w:p>
    <w:p w:rsidR="002C47E7" w:rsidRPr="00C40F39" w:rsidRDefault="00C40F39" w:rsidP="00C40F39">
      <w:pPr>
        <w:rPr>
          <w:sz w:val="32"/>
          <w:szCs w:val="32"/>
        </w:rPr>
      </w:pPr>
      <w:r w:rsidRPr="00C40F39">
        <w:rPr>
          <w:sz w:val="32"/>
          <w:szCs w:val="32"/>
        </w:rPr>
        <w:t xml:space="preserve">The first player to reach </w:t>
      </w:r>
      <w:r w:rsidRPr="00C40F39">
        <w:rPr>
          <w:i/>
          <w:sz w:val="32"/>
          <w:szCs w:val="32"/>
        </w:rPr>
        <w:t xml:space="preserve">(x) </w:t>
      </w:r>
      <w:r w:rsidRPr="00C40F39">
        <w:rPr>
          <w:sz w:val="32"/>
          <w:szCs w:val="32"/>
        </w:rPr>
        <w:t xml:space="preserve">score wins the round. Player who wins the best of </w:t>
      </w:r>
      <w:r w:rsidRPr="00C40F39">
        <w:rPr>
          <w:i/>
          <w:sz w:val="32"/>
          <w:szCs w:val="32"/>
        </w:rPr>
        <w:t>(x)</w:t>
      </w:r>
      <w:r w:rsidRPr="00C40F39">
        <w:rPr>
          <w:sz w:val="32"/>
          <w:szCs w:val="32"/>
        </w:rPr>
        <w:t xml:space="preserve"> rounds wins the game</w:t>
      </w:r>
      <w:r>
        <w:rPr>
          <w:sz w:val="32"/>
          <w:szCs w:val="32"/>
        </w:rPr>
        <w:t>.</w:t>
      </w:r>
    </w:p>
    <w:p w:rsidR="002C47E7" w:rsidRDefault="002C47E7">
      <w:pPr>
        <w:rPr>
          <w:sz w:val="36"/>
          <w:u w:val="single"/>
        </w:rPr>
      </w:pPr>
    </w:p>
    <w:sectPr w:rsidR="002C47E7" w:rsidSect="002C47E7">
      <w:pgSz w:w="12240" w:h="15840"/>
      <w:pgMar w:top="709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3DB4"/>
    <w:multiLevelType w:val="multilevel"/>
    <w:tmpl w:val="D2F6A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A1A1CA3"/>
    <w:multiLevelType w:val="multilevel"/>
    <w:tmpl w:val="22244116"/>
    <w:lvl w:ilvl="0">
      <w:start w:val="2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47E7"/>
    <w:rsid w:val="00222DF2"/>
    <w:rsid w:val="002C47E7"/>
    <w:rsid w:val="009358D2"/>
    <w:rsid w:val="00B63D00"/>
    <w:rsid w:val="00BE5FB7"/>
    <w:rsid w:val="00C4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C4"/>
    <w:pPr>
      <w:spacing w:after="160" w:line="259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4E3F02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E3F02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F4750C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D3D74"/>
  </w:style>
  <w:style w:type="character" w:customStyle="1" w:styleId="ListLabel1">
    <w:name w:val="ListLabel 1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2">
    <w:name w:val="ListLabel 2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3">
    <w:name w:val="ListLabel 3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4">
    <w:name w:val="ListLabel 4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5">
    <w:name w:val="ListLabel 5"/>
    <w:qFormat/>
    <w:rsid w:val="002C47E7"/>
    <w:rPr>
      <w:rFonts w:cs="Courier New"/>
    </w:rPr>
  </w:style>
  <w:style w:type="character" w:customStyle="1" w:styleId="ListLabel6">
    <w:name w:val="ListLabel 6"/>
    <w:qFormat/>
    <w:rsid w:val="002C47E7"/>
    <w:rPr>
      <w:rFonts w:cs="Courier New"/>
    </w:rPr>
  </w:style>
  <w:style w:type="character" w:customStyle="1" w:styleId="ListLabel7">
    <w:name w:val="ListLabel 7"/>
    <w:qFormat/>
    <w:rsid w:val="002C47E7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C47E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2C47E7"/>
    <w:pPr>
      <w:spacing w:after="140" w:line="288" w:lineRule="auto"/>
    </w:pPr>
  </w:style>
  <w:style w:type="paragraph" w:styleId="List">
    <w:name w:val="List"/>
    <w:basedOn w:val="BodyText"/>
    <w:rsid w:val="002C47E7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2C47E7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paragraph" w:styleId="NoSpacing">
    <w:name w:val="No Spacing"/>
    <w:uiPriority w:val="1"/>
    <w:qFormat/>
    <w:rsid w:val="004E3F0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Harris</dc:creator>
  <cp:lastModifiedBy>Games</cp:lastModifiedBy>
  <cp:revision>2</cp:revision>
  <dcterms:created xsi:type="dcterms:W3CDTF">2018-03-13T10:53:00Z</dcterms:created>
  <dcterms:modified xsi:type="dcterms:W3CDTF">2018-03-13T10:53:00Z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mpany">
    <vt:lpwstr>University Campus Suffolk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
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2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item3.xml" ContentType="application/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jc w:val="center"/>
        <w:rPr>
          <w:rFonts w:ascii="Calibri" w:hAnsi="Calibri" w:asciiTheme="minorHAnsi" w:hAnsiTheme="minorHAnsi"/>
        </w:rPr>
      </w:pPr>
      <w:r>
        <w:rPr>
          <w:rFonts w:ascii="Calibri" w:hAnsi="Calibri" w:asciiTheme="minorHAnsi" w:hAnsiTheme="minorHAnsi"/>
        </w:rPr>
        <w:t>Group Project – GROUP 1</w:t>
      </w:r>
    </w:p>
    <w:p>
      <w:pPr>
        <w:pStyle w:val="Normal"/>
        <w:jc w:val="center"/>
        <w:rPr/>
      </w:pPr>
      <w:r>
        <w:rPr/>
        <w:t>Alice Baker, Dumitru Liche, Jordan Carman, Kenneth Pirkle</w:t>
      </w:r>
    </w:p>
    <w:p>
      <w:pPr>
        <w:pStyle w:val="Normal"/>
        <w:rPr/>
      </w:pPr>
      <w:r>
        <w:rPr/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Platform</w:t>
      </w:r>
    </w:p>
    <w:p>
      <w:pPr>
        <w:pStyle w:val="Normal"/>
        <w:rPr>
          <w:sz w:val="32"/>
        </w:rPr>
      </w:pPr>
      <w:r>
        <w:rPr>
          <w:sz w:val="32"/>
        </w:rPr>
        <w:t>Single mobile device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Target audience</w:t>
      </w:r>
    </w:p>
    <w:p>
      <w:pPr>
        <w:pStyle w:val="Normal"/>
        <w:rPr>
          <w:sz w:val="32"/>
        </w:rPr>
      </w:pPr>
      <w:r>
        <w:rPr>
          <w:sz w:val="32"/>
        </w:rPr>
        <w:t>Male and female, ages 10-35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Core Mechanics</w:t>
      </w:r>
    </w:p>
    <w:p>
      <w:pPr>
        <w:pStyle w:val="Normal"/>
        <w:rPr>
          <w:sz w:val="32"/>
        </w:rPr>
      </w:pPr>
      <w:r>
        <w:rPr>
          <w:sz w:val="32"/>
        </w:rPr>
        <w:t>Simple tap - Twitch/timing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  <w:t>Gameplay description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Turn based – 2 player</w:t>
      </w:r>
    </w:p>
    <w:p>
      <w:pPr>
        <w:pStyle w:val="Normal"/>
        <w:ind w:left="360" w:hanging="0"/>
        <w:rPr>
          <w:sz w:val="32"/>
        </w:rPr>
      </w:pPr>
      <w:r>
        <w:rPr>
          <w:sz w:val="32"/>
        </w:rPr>
        <w:t xml:space="preserve">Turn sequence - 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 xml:space="preserve">1) Player 1 taps screen to stop platform. 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2) Penguin hops onto platform.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3) Player 2 taps screen to stop next platform.</w:t>
      </w:r>
    </w:p>
    <w:p>
      <w:pPr>
        <w:pStyle w:val="ListParagraph"/>
        <w:numPr>
          <w:ilvl w:val="0"/>
          <w:numId w:val="2"/>
        </w:numPr>
        <w:rPr>
          <w:sz w:val="32"/>
        </w:rPr>
      </w:pPr>
      <w:r>
        <w:rPr>
          <w:sz w:val="32"/>
        </w:rPr>
        <w:t>4) Penguin hops onto platform.</w:t>
      </w:r>
    </w:p>
    <w:p>
      <w:pPr>
        <w:pStyle w:val="Normal"/>
        <w:rPr>
          <w:sz w:val="32"/>
        </w:rPr>
      </w:pPr>
      <w:r>
        <w:rPr>
          <w:sz w:val="32"/>
        </w:rPr>
        <w:t>Game of progression – the game increases in difficulty (such as camera speed, platform speed)</w:t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</w:r>
    </w:p>
    <w:p>
      <w:pPr>
        <w:pStyle w:val="Normal"/>
        <w:rPr/>
      </w:pPr>
      <w:r>
        <w:rPr>
          <w:sz w:val="36"/>
          <w:u w:val="single"/>
        </w:rPr>
        <w:t xml:space="preserve">Theme </w:t>
      </w:r>
    </w:p>
    <w:p>
      <w:pPr>
        <w:pStyle w:val="Normal"/>
        <w:rPr>
          <w:sz w:val="32"/>
        </w:rPr>
      </w:pPr>
      <w:r>
        <w:rPr>
          <w:sz w:val="32"/>
        </w:rPr>
        <w:t>Penguin hopping across floating ice sheets.</w:t>
      </w:r>
    </w:p>
    <w:p>
      <w:pPr>
        <w:pStyle w:val="Normal"/>
        <w:rPr/>
      </w:pPr>
      <w:r>
        <w:rPr>
          <w:sz w:val="32"/>
        </w:rPr>
        <w:t>T</w:t>
      </w:r>
      <w:r>
        <w:rPr>
          <w:sz w:val="32"/>
        </w:rPr>
        <w:t xml:space="preserve">o make it very clear whose turn it is at any time, </w:t>
      </w:r>
      <w:r>
        <w:rPr>
          <w:sz w:val="32"/>
        </w:rPr>
        <w:t>p</w:t>
      </w:r>
      <w:r>
        <w:rPr>
          <w:i w:val="false"/>
          <w:iCs w:val="false"/>
          <w:sz w:val="32"/>
        </w:rPr>
        <w:t>layer 1 plays on an old era screen while player 2 plays on a new era screen. For example, this could be a steam powered contraption in the old era, and a highly technical jet pack from the future in the new era.</w:t>
      </w:r>
    </w:p>
    <w:p>
      <w:pPr>
        <w:pStyle w:val="Normal"/>
        <w:rPr>
          <w:sz w:val="28"/>
          <w:u w:val="single"/>
        </w:rPr>
      </w:pPr>
      <w:r>
        <w:rPr/>
      </w:r>
    </w:p>
    <w:p>
      <w:pPr>
        <w:pStyle w:val="Normal"/>
        <w:rPr>
          <w:sz w:val="36"/>
          <w:u w:val="single"/>
        </w:rPr>
      </w:pPr>
      <w:r>
        <w:rPr>
          <w:sz w:val="36"/>
          <w:u w:val="single"/>
        </w:rPr>
      </w:r>
    </w:p>
    <w:p>
      <w:pPr>
        <w:pStyle w:val="Normal"/>
        <w:rPr>
          <w:sz w:val="28"/>
        </w:rPr>
      </w:pPr>
      <w:r>
        <w:rPr>
          <w:sz w:val="36"/>
          <w:u w:val="single"/>
        </w:rPr>
        <w:t>Win/Lose Condition</w:t>
      </w:r>
    </w:p>
    <w:p>
      <w:pPr>
        <w:pStyle w:val="Normal"/>
        <w:rPr>
          <w:sz w:val="32"/>
        </w:rPr>
      </w:pPr>
      <w:r>
        <w:rPr>
          <w:sz w:val="32"/>
        </w:rPr>
        <w:t xml:space="preserve">Players collect power ups to antagonise the opponent, trying to make that player </w:t>
      </w:r>
      <w:r>
        <w:rPr>
          <w:sz w:val="32"/>
        </w:rPr>
        <w:t>character</w:t>
      </w:r>
      <w:r>
        <w:rPr>
          <w:sz w:val="32"/>
        </w:rPr>
        <w:t xml:space="preserve"> fall off platforms. </w:t>
      </w:r>
    </w:p>
    <w:p>
      <w:pPr>
        <w:pStyle w:val="Normal"/>
        <w:rPr/>
      </w:pPr>
      <w:r>
        <w:rPr>
          <w:sz w:val="32"/>
        </w:rPr>
        <w:t xml:space="preserve">If the player character falls into the water, the </w:t>
      </w:r>
      <w:r>
        <w:rPr>
          <w:sz w:val="32"/>
        </w:rPr>
        <w:t>game ends and that player</w:t>
      </w:r>
      <w:r>
        <w:rPr>
          <w:sz w:val="32"/>
        </w:rPr>
        <w:t xml:space="preserve"> lose</w:t>
      </w:r>
      <w:r>
        <w:rPr>
          <w:sz w:val="32"/>
        </w:rPr>
        <w:t>s</w:t>
      </w:r>
      <w:r>
        <w:rPr>
          <w:sz w:val="32"/>
        </w:rPr>
        <w:t xml:space="preserve"> </w:t>
      </w:r>
      <w:r>
        <w:rPr>
          <w:sz w:val="32"/>
        </w:rPr>
        <w:t>the game</w:t>
      </w:r>
      <w:r>
        <w:rPr>
          <w:sz w:val="32"/>
        </w:rPr>
        <w:t xml:space="preserve">. </w:t>
      </w:r>
    </w:p>
    <w:p>
      <w:pPr>
        <w:pStyle w:val="ListParagraph"/>
        <w:numPr>
          <w:ilvl w:val="0"/>
          <w:numId w:val="0"/>
        </w:numPr>
        <w:ind w:left="720" w:hanging="0"/>
        <w:rPr>
          <w:sz w:val="32"/>
        </w:rPr>
      </w:pPr>
      <w:r>
        <w:rPr/>
      </w:r>
    </w:p>
    <w:p>
      <w:pPr>
        <w:pStyle w:val="Normal"/>
        <w:spacing w:before="0" w:after="160"/>
        <w:rPr>
          <w:sz w:val="36"/>
          <w:u w:val="single"/>
        </w:rPr>
      </w:pPr>
      <w:r>
        <w:rPr/>
      </w:r>
    </w:p>
    <w:sectPr>
      <w:type w:val="nextPage"/>
      <w:pgSz w:w="12240" w:h="15840"/>
      <w:pgMar w:left="1440" w:right="1440" w:header="0" w:top="709" w:footer="0" w:bottom="1440" w:gutter="0"/>
      <w:pgNumType w:fmt="decimal"/>
      <w:formProt w:val="false"/>
      <w:textDirection w:val="lrTb"/>
      <w:docGrid w:type="default" w:linePitch="36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Segoe UI">
    <w:charset w:val="00"/>
    <w:family w:val="roman"/>
    <w:pitch w:val="variable"/>
  </w:font>
  <w:font w:name="Consola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2"/>
      <w:pStyle w:val="Heading1"/>
      <w:numFmt w:val="decimal"/>
      <w:lvlText w:val="%1"/>
      <w:lvlJc w:val="left"/>
      <w:pPr>
        <w:ind w:left="432" w:hanging="432"/>
      </w:pPr>
    </w:lvl>
    <w:lvl w:ilvl="1">
      <w:start w:val="1"/>
      <w:pStyle w:val="Heading2"/>
      <w:numFmt w:val="decimal"/>
      <w:lvlText w:val="%1.%2"/>
      <w:lvlJc w:val="left"/>
      <w:pPr>
        <w:ind w:left="576" w:hanging="576"/>
      </w:pPr>
    </w:lvl>
    <w:lvl w:ilvl="2">
      <w:start w:val="1"/>
      <w:pStyle w:val="Heading3"/>
      <w:numFmt w:val="decimal"/>
      <w:lvlText w:val="%1.%2.%3"/>
      <w:lvlJc w:val="left"/>
      <w:pPr>
        <w:ind w:left="720" w:hanging="720"/>
      </w:pPr>
    </w:lvl>
    <w:lvl w:ilvl="3">
      <w:start w:val="1"/>
      <w:pStyle w:val="Heading4"/>
      <w:numFmt w:val="decimal"/>
      <w:lvlText w:val="%1.%2.%3.%4"/>
      <w:lvlJc w:val="left"/>
      <w:pPr>
        <w:ind w:left="864" w:hanging="864"/>
      </w:pPr>
    </w:lvl>
    <w:lvl w:ilvl="4">
      <w:start w:val="1"/>
      <w:pStyle w:val="Heading5"/>
      <w:numFmt w:val="decimal"/>
      <w:lvlText w:val="%1.%2.%3.%4.%5"/>
      <w:lvlJc w:val="left"/>
      <w:pPr>
        <w:ind w:left="1008" w:hanging="1008"/>
      </w:pPr>
    </w:lvl>
    <w:lvl w:ilvl="5">
      <w:start w:val="1"/>
      <w:pStyle w:val="Heading6"/>
      <w:numFmt w:val="decimal"/>
      <w:lvlText w:val="%1.%2.%3.%4.%5.%6"/>
      <w:lvlJc w:val="left"/>
      <w:pPr>
        <w:ind w:left="1152" w:hanging="1152"/>
      </w:pPr>
    </w:lvl>
    <w:lvl w:ilvl="6">
      <w:start w:val="1"/>
      <w:pStyle w:val="Heading7"/>
      <w:numFmt w:val="decimal"/>
      <w:lvlText w:val="%1.%2.%3.%4.%5.%6.%7"/>
      <w:lvlJc w:val="left"/>
      <w:pPr>
        <w:ind w:left="1296" w:hanging="1296"/>
      </w:pPr>
    </w:lvl>
    <w:lvl w:ilvl="7">
      <w:start w:val="1"/>
      <w:pStyle w:val="Heading8"/>
      <w:numFmt w:val="decimal"/>
      <w:lvlText w:val="%1.%2.%3.%4.%5.%6.%7.%8"/>
      <w:lvlJc w:val="left"/>
      <w:pPr>
        <w:ind w:left="1440" w:hanging="1440"/>
      </w:pPr>
    </w:lvl>
    <w:lvl w:ilvl="8">
      <w:start w:val="1"/>
      <w:pStyle w:val="Heading9"/>
      <w:numFmt w:val="decimal"/>
      <w:lvlText w:val="%1.%2.%3.%4.%5.%6.%7.%8.%9"/>
      <w:lvlJc w:val="left"/>
      <w:pPr>
        <w:ind w:left="1584" w:hanging="1584"/>
      </w:pPr>
    </w:lvl>
  </w:abstractNum>
  <w:abstractNum w:abstractNumId="2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rFonts w:cs="Courier New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rFonts w:cs="Courier New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rFonts w:cs="Courier New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" w:cs="" w:asciiTheme="minorHAnsi" w:cstheme="minorBidi" w:eastAsiaTheme="minorEastAsia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d109c4"/>
    <w:pPr>
      <w:widowControl/>
      <w:bidi w:val="0"/>
      <w:spacing w:lineRule="auto" w:line="259" w:before="0" w:after="16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4"/>
      <w:szCs w:val="22"/>
      <w:lang w:val="en-GB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4e3f02"/>
    <w:pPr>
      <w:keepNext/>
      <w:keepLines/>
      <w:numPr>
        <w:ilvl w:val="0"/>
        <w:numId w:val="1"/>
      </w:numPr>
      <w:pBdr>
        <w:bottom w:val="single" w:sz="4" w:space="1" w:color="595959"/>
      </w:pBdr>
      <w:spacing w:before="360" w:after="160"/>
      <w:outlineLvl w:val="0"/>
      <w:outlineLvl w:val="0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70C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f02"/>
    <w:pPr>
      <w:keepNext/>
      <w:keepLines/>
      <w:numPr>
        <w:ilvl w:val="1"/>
        <w:numId w:val="1"/>
      </w:numPr>
      <w:spacing w:before="360" w:after="0"/>
      <w:outlineLvl w:val="1"/>
      <w:outlineLvl w:val="1"/>
    </w:pPr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70C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e3f02"/>
    <w:pPr>
      <w:keepNext/>
      <w:keepLines/>
      <w:numPr>
        <w:ilvl w:val="2"/>
        <w:numId w:val="1"/>
      </w:numPr>
      <w:spacing w:before="200" w:after="0"/>
      <w:outlineLvl w:val="2"/>
      <w:outlineLvl w:val="2"/>
    </w:pPr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e3f02"/>
    <w:pPr>
      <w:keepNext/>
      <w:keepLines/>
      <w:numPr>
        <w:ilvl w:val="3"/>
        <w:numId w:val="1"/>
      </w:numPr>
      <w:spacing w:before="200" w:after="0"/>
      <w:outlineLvl w:val="3"/>
      <w:outlineLvl w:val="3"/>
    </w:pPr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e3f02"/>
    <w:pPr>
      <w:keepNext/>
      <w:keepLines/>
      <w:numPr>
        <w:ilvl w:val="4"/>
        <w:numId w:val="1"/>
      </w:numPr>
      <w:spacing w:before="200" w:after="0"/>
      <w:outlineLvl w:val="4"/>
      <w:outlineLvl w:val="4"/>
    </w:pPr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4e3f02"/>
    <w:pPr>
      <w:keepNext/>
      <w:keepLines/>
      <w:numPr>
        <w:ilvl w:val="5"/>
        <w:numId w:val="1"/>
      </w:numPr>
      <w:spacing w:before="200" w:after="0"/>
      <w:outlineLvl w:val="5"/>
      <w:outlineLvl w:val="5"/>
    </w:pPr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4e3f02"/>
    <w:pPr>
      <w:keepNext/>
      <w:keepLines/>
      <w:numPr>
        <w:ilvl w:val="6"/>
        <w:numId w:val="1"/>
      </w:numPr>
      <w:spacing w:before="200" w:after="0"/>
      <w:outlineLvl w:val="6"/>
      <w:outlineLvl w:val="6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4e3f02"/>
    <w:pPr>
      <w:keepNext/>
      <w:keepLines/>
      <w:numPr>
        <w:ilvl w:val="7"/>
        <w:numId w:val="1"/>
      </w:numPr>
      <w:spacing w:before="200" w:after="0"/>
      <w:outlineLvl w:val="7"/>
      <w:outlineLvl w:val="7"/>
    </w:pPr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4e3f02"/>
    <w:pPr>
      <w:keepNext/>
      <w:keepLines/>
      <w:numPr>
        <w:ilvl w:val="8"/>
        <w:numId w:val="1"/>
      </w:numPr>
      <w:spacing w:before="200" w:after="0"/>
      <w:outlineLvl w:val="8"/>
      <w:outlineLvl w:val="8"/>
    </w:pPr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70C0"/>
      <w:sz w:val="36"/>
      <w:szCs w:val="36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b/>
      <w:bCs/>
      <w:smallCaps/>
      <w:color w:val="0070C0"/>
      <w:sz w:val="28"/>
      <w:szCs w:val="28"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b/>
      <w:b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b/>
      <w:bCs/>
      <w:i/>
      <w:iCs/>
      <w:color w:val="000000" w:themeColor="text1"/>
    </w:rPr>
  </w:style>
  <w:style w:type="character" w:styleId="Heading5Char" w:customStyle="1">
    <w:name w:val="Heading 5 Char"/>
    <w:basedOn w:val="DefaultParagraphFont"/>
    <w:link w:val="Heading5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color w:val="323E4F" w:themeColor="text2" w:themeShade="bf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i/>
      <w:iCs/>
      <w:color w:val="323E4F" w:themeColor="text2" w:themeShade="bf"/>
    </w:rPr>
  </w:style>
  <w:style w:type="character" w:styleId="Heading7Char" w:customStyle="1">
    <w:name w:val="Heading 7 Char"/>
    <w:basedOn w:val="DefaultParagraphFont"/>
    <w:link w:val="Heading7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color w:val="404040" w:themeColor="text1" w:themeTint="bf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qFormat/>
    <w:rsid w:val="004e3f02"/>
    <w:rPr>
      <w:rFonts w:ascii="Calibri Light" w:hAnsi="Calibri Light" w:eastAsia="" w:cs="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TitleChar" w:customStyle="1">
    <w:name w:val="Title Char"/>
    <w:basedOn w:val="DefaultParagraphFont"/>
    <w:link w:val="Title"/>
    <w:uiPriority w:val="10"/>
    <w:qFormat/>
    <w:rsid w:val="004e3f02"/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qFormat/>
    <w:rsid w:val="004e3f02"/>
    <w:rPr>
      <w:color w:val="5A5A5A" w:themeColor="text1" w:themeTint="a5"/>
      <w:spacing w:val="10"/>
    </w:rPr>
  </w:style>
  <w:style w:type="character" w:styleId="SubtleEmphasis">
    <w:name w:val="Subtle Emphasis"/>
    <w:basedOn w:val="DefaultParagraphFont"/>
    <w:uiPriority w:val="19"/>
    <w:qFormat/>
    <w:rsid w:val="004e3f02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4e3f02"/>
    <w:rPr>
      <w:i/>
      <w:iCs/>
      <w:color w:val="00000A"/>
    </w:rPr>
  </w:style>
  <w:style w:type="character" w:styleId="IntenseEmphasis">
    <w:name w:val="Intense Emphasis"/>
    <w:basedOn w:val="DefaultParagraphFont"/>
    <w:uiPriority w:val="21"/>
    <w:qFormat/>
    <w:rsid w:val="004e3f02"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sid w:val="004e3f02"/>
    <w:rPr>
      <w:b/>
      <w:b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qFormat/>
    <w:rsid w:val="004e3f02"/>
    <w:rPr>
      <w:i/>
      <w:iCs/>
      <w:color w:val="000000" w:themeColor="text1"/>
    </w:rPr>
  </w:style>
  <w:style w:type="character" w:styleId="IntenseQuoteChar" w:customStyle="1">
    <w:name w:val="Intense Quote Char"/>
    <w:basedOn w:val="DefaultParagraphFont"/>
    <w:link w:val="IntenseQuote"/>
    <w:uiPriority w:val="30"/>
    <w:qFormat/>
    <w:rsid w:val="004e3f02"/>
    <w:rPr>
      <w:color w:val="000000" w:themeColor="text1"/>
      <w:shd w:fill="F2F2F2" w:val="clear"/>
    </w:rPr>
  </w:style>
  <w:style w:type="character" w:styleId="SubtleReference">
    <w:name w:val="Subtle Reference"/>
    <w:basedOn w:val="DefaultParagraphFont"/>
    <w:uiPriority w:val="31"/>
    <w:qFormat/>
    <w:rsid w:val="004e3f02"/>
    <w:rPr>
      <w:smallCaps/>
      <w:color w:val="404040" w:themeColor="text1" w:themeTint="bf"/>
      <w:u w:val="single" w:color="7F7F7F"/>
    </w:rPr>
  </w:style>
  <w:style w:type="character" w:styleId="IntenseReference">
    <w:name w:val="Intense Reference"/>
    <w:basedOn w:val="DefaultParagraphFont"/>
    <w:uiPriority w:val="32"/>
    <w:qFormat/>
    <w:rsid w:val="004e3f02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e3f02"/>
    <w:rPr>
      <w:b w:val="false"/>
      <w:bCs w:val="false"/>
      <w:smallCaps/>
      <w:spacing w:val="5"/>
    </w:rPr>
  </w:style>
  <w:style w:type="character" w:styleId="InternetLink">
    <w:name w:val="Internet 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qFormat/>
    <w:rsid w:val="00f4750c"/>
    <w:rPr>
      <w:color w:val="954F72" w:themeColor="followedHyperlink"/>
      <w:u w:val="single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645252"/>
    <w:rPr>
      <w:rFonts w:ascii="Segoe UI" w:hAnsi="Segoe UI" w:cs="Segoe UI"/>
      <w:szCs w:val="18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qFormat/>
    <w:rsid w:val="00645252"/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qFormat/>
    <w:rsid w:val="00645252"/>
    <w:rPr>
      <w:szCs w:val="16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45252"/>
    <w:rPr>
      <w:sz w:val="22"/>
      <w:szCs w:val="16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qFormat/>
    <w:rsid w:val="00645252"/>
    <w:rPr>
      <w:szCs w:val="20"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qFormat/>
    <w:rsid w:val="00645252"/>
    <w:rPr>
      <w:b/>
      <w:bCs/>
      <w:szCs w:val="20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qFormat/>
    <w:rsid w:val="00645252"/>
    <w:rPr>
      <w:rFonts w:ascii="Segoe UI" w:hAnsi="Segoe UI" w:cs="Segoe UI"/>
      <w:szCs w:val="16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qFormat/>
    <w:rsid w:val="00645252"/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qFormat/>
    <w:rsid w:val="00645252"/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qFormat/>
    <w:rsid w:val="00645252"/>
    <w:rPr>
      <w:rFonts w:ascii="Consolas" w:hAnsi="Consolas"/>
      <w:szCs w:val="20"/>
    </w:rPr>
  </w:style>
  <w:style w:type="character" w:styleId="PlainTextChar" w:customStyle="1">
    <w:name w:val="Plain Text Char"/>
    <w:basedOn w:val="DefaultParagraphFont"/>
    <w:link w:val="PlainText"/>
    <w:uiPriority w:val="99"/>
    <w:semiHidden/>
    <w:qFormat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qFormat/>
    <w:rsid w:val="00645252"/>
    <w:rPr>
      <w:color w:val="3B3838" w:themeColor="background2" w:themeShade="40"/>
    </w:rPr>
  </w:style>
  <w:style w:type="character" w:styleId="HeaderChar" w:customStyle="1">
    <w:name w:val="Header Char"/>
    <w:basedOn w:val="DefaultParagraphFont"/>
    <w:link w:val="Header"/>
    <w:uiPriority w:val="99"/>
    <w:semiHidden/>
    <w:qFormat/>
    <w:rsid w:val="006d3d74"/>
    <w:rPr/>
  </w:style>
  <w:style w:type="character" w:styleId="FooterChar" w:customStyle="1">
    <w:name w:val="Footer Char"/>
    <w:basedOn w:val="DefaultParagraphFont"/>
    <w:link w:val="Footer"/>
    <w:uiPriority w:val="99"/>
    <w:semiHidden/>
    <w:qFormat/>
    <w:rsid w:val="006d3d74"/>
    <w:rPr/>
  </w:style>
  <w:style w:type="character" w:styleId="ListLabel1">
    <w:name w:val="ListLabel 1"/>
    <w:qFormat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u w:val="none"/>
      <w:vertAlign w:val="baseline"/>
    </w:rPr>
  </w:style>
  <w:style w:type="character" w:styleId="ListLabel2">
    <w:name w:val="ListLabel 2"/>
    <w:qFormat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u w:val="none"/>
      <w:vertAlign w:val="baseline"/>
    </w:rPr>
  </w:style>
  <w:style w:type="character" w:styleId="ListLabel3">
    <w:name w:val="ListLabel 3"/>
    <w:qFormat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u w:val="none"/>
      <w:vertAlign w:val="baseline"/>
    </w:rPr>
  </w:style>
  <w:style w:type="character" w:styleId="ListLabel4">
    <w:name w:val="ListLabel 4"/>
    <w:qFormat/>
    <w:rPr>
      <w:b w:val="false"/>
      <w:i w:val="false"/>
      <w:caps w:val="false"/>
      <w:smallCaps w:val="false"/>
      <w:strike w:val="false"/>
      <w:dstrike w:val="false"/>
      <w:vanish w:val="false"/>
      <w:color w:val="00000A"/>
      <w:position w:val="0"/>
      <w:sz w:val="24"/>
      <w:sz w:val="24"/>
      <w:u w:val="none"/>
      <w:vertAlign w:val="baseline"/>
    </w:rPr>
  </w:style>
  <w:style w:type="character" w:styleId="ListLabel5">
    <w:name w:val="ListLabel 5"/>
    <w:qFormat/>
    <w:rPr>
      <w:rFonts w:cs="Courier New"/>
    </w:rPr>
  </w:style>
  <w:style w:type="character" w:styleId="ListLabel6">
    <w:name w:val="ListLabel 6"/>
    <w:qFormat/>
    <w:rPr>
      <w:rFonts w:cs="Courier New"/>
    </w:rPr>
  </w:style>
  <w:style w:type="character" w:styleId="ListLabel7">
    <w:name w:val="ListLabel 7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Normal"/>
    <w:next w:val="Normal"/>
    <w:link w:val="TitleChar"/>
    <w:uiPriority w:val="10"/>
    <w:qFormat/>
    <w:rsid w:val="004e3f02"/>
    <w:pPr>
      <w:spacing w:lineRule="auto" w:line="240" w:before="0" w:after="0"/>
      <w:contextualSpacing/>
    </w:pPr>
    <w:rPr>
      <w:rFonts w:ascii="Calibri Light" w:hAnsi="Calibri Light" w:eastAsia="" w:cs="" w:asciiTheme="majorHAnsi" w:cstheme="majorBidi" w:eastAsiaTheme="majorEastAsia" w:hAnsiTheme="majorHAns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3f02"/>
    <w:pPr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4e3f02"/>
    <w:pPr>
      <w:spacing w:before="160" w:after="160"/>
      <w:ind w:left="720" w:right="720" w:hanging="0"/>
    </w:pPr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3f02"/>
    <w:pPr>
      <w:pBdr>
        <w:top w:val="single" w:sz="24" w:space="1" w:color="F2F2F2"/>
        <w:bottom w:val="single" w:sz="24" w:space="1" w:color="F2F2F2"/>
      </w:pBdr>
      <w:shd w:val="clear" w:color="auto" w:fill="F2F2F2" w:themeFill="background1" w:themeFillShade="f2"/>
      <w:spacing w:before="240" w:after="240"/>
      <w:ind w:left="936" w:right="936" w:hanging="0"/>
      <w:jc w:val="center"/>
    </w:pPr>
    <w:rPr>
      <w:color w:val="000000" w:themeColor="text1"/>
    </w:rPr>
  </w:style>
  <w:style w:type="paragraph" w:styleId="Caption1">
    <w:name w:val="caption"/>
    <w:basedOn w:val="Normal"/>
    <w:next w:val="Normal"/>
    <w:uiPriority w:val="35"/>
    <w:unhideWhenUsed/>
    <w:qFormat/>
    <w:rsid w:val="004e3f02"/>
    <w:pPr>
      <w:spacing w:lineRule="auto" w:line="240" w:before="0" w:after="200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645252"/>
    <w:pPr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qFormat/>
    <w:rsid w:val="00645252"/>
    <w:pPr>
      <w:pBdr>
        <w:top w:val="single" w:sz="2" w:space="10" w:color="5B9BD5" w:shadow="1"/>
        <w:left w:val="single" w:sz="2" w:space="10" w:color="5B9BD5" w:shadow="1"/>
        <w:bottom w:val="single" w:sz="2" w:space="10" w:color="5B9BD5" w:shadow="1"/>
        <w:right w:val="single" w:sz="2" w:space="10" w:color="5B9BD5" w:shadow="1"/>
      </w:pBdr>
      <w:ind w:left="1152" w:right="1152" w:hanging="0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qFormat/>
    <w:rsid w:val="00645252"/>
    <w:pPr>
      <w:spacing w:before="0" w:after="120"/>
    </w:pPr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qFormat/>
    <w:rsid w:val="00645252"/>
    <w:pPr>
      <w:spacing w:before="0" w:after="120"/>
      <w:ind w:left="360" w:hanging="0"/>
    </w:pPr>
    <w:rPr>
      <w:szCs w:val="16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645252"/>
    <w:pPr/>
    <w:rPr>
      <w:szCs w:val="20"/>
    </w:rPr>
  </w:style>
  <w:style w:type="paragraph" w:styleId="Annotationsubject">
    <w:name w:val="annotation subject"/>
    <w:basedOn w:val="Annotationtext"/>
    <w:link w:val="CommentSubjectChar"/>
    <w:uiPriority w:val="99"/>
    <w:semiHidden/>
    <w:unhideWhenUsed/>
    <w:qFormat/>
    <w:rsid w:val="00645252"/>
    <w:pPr/>
    <w:rPr>
      <w:b/>
      <w:bCs/>
    </w:rPr>
  </w:style>
  <w:style w:type="paragraph" w:styleId="DocumentMap">
    <w:name w:val="Document Map"/>
    <w:basedOn w:val="Normal"/>
    <w:link w:val="DocumentMapChar"/>
    <w:uiPriority w:val="99"/>
    <w:semiHidden/>
    <w:unhideWhenUsed/>
    <w:qFormat/>
    <w:rsid w:val="00645252"/>
    <w:pPr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qFormat/>
    <w:rsid w:val="00645252"/>
    <w:pPr/>
    <w:rPr>
      <w:szCs w:val="20"/>
    </w:rPr>
  </w:style>
  <w:style w:type="paragraph" w:styleId="Envelopereturn">
    <w:name w:val="envelope return"/>
    <w:basedOn w:val="Normal"/>
    <w:uiPriority w:val="99"/>
    <w:semiHidden/>
    <w:unhideWhenUsed/>
    <w:qFormat/>
    <w:rsid w:val="00645252"/>
    <w:pPr/>
    <w:rPr>
      <w:rFonts w:ascii="Calibri Light" w:hAnsi="Calibri Light" w:eastAsia="" w:cs="" w:asciiTheme="majorHAnsi" w:cstheme="majorBidi" w:eastAsiaTheme="majorEastAsia" w:hAnsiTheme="majorHAns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645252"/>
    <w:pPr/>
    <w:rPr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645252"/>
    <w:pPr/>
    <w:rPr>
      <w:rFonts w:ascii="Consolas" w:hAnsi="Consolas"/>
      <w:szCs w:val="20"/>
    </w:rPr>
  </w:style>
  <w:style w:type="paragraph" w:styleId="Macro">
    <w:name w:val="macro"/>
    <w:link w:val="MacroTextChar"/>
    <w:uiPriority w:val="99"/>
    <w:semiHidden/>
    <w:unhideWhenUsed/>
    <w:qFormat/>
    <w:rsid w:val="00645252"/>
    <w:pPr>
      <w:widowControl/>
      <w:tabs>
        <w:tab w:val="left" w:pos="480" w:leader="none"/>
        <w:tab w:val="left" w:pos="960" w:leader="none"/>
        <w:tab w:val="left" w:pos="1440" w:leader="none"/>
        <w:tab w:val="left" w:pos="1920" w:leader="none"/>
        <w:tab w:val="left" w:pos="2400" w:leader="none"/>
        <w:tab w:val="left" w:pos="2880" w:leader="none"/>
        <w:tab w:val="left" w:pos="3360" w:leader="none"/>
        <w:tab w:val="left" w:pos="3840" w:leader="none"/>
        <w:tab w:val="left" w:pos="4320" w:leader="none"/>
      </w:tabs>
      <w:bidi w:val="0"/>
      <w:jc w:val="left"/>
    </w:pPr>
    <w:rPr>
      <w:rFonts w:ascii="Consolas" w:hAnsi="Consolas" w:eastAsia="" w:cs="" w:cstheme="minorBidi" w:eastAsiaTheme="minorEastAsia"/>
      <w:color w:val="auto"/>
      <w:sz w:val="24"/>
      <w:szCs w:val="20"/>
      <w:lang w:val="en-US" w:eastAsia="en-US" w:bidi="ar-SA"/>
    </w:rPr>
  </w:style>
  <w:style w:type="paragraph" w:styleId="PlainText">
    <w:name w:val="Plain Text"/>
    <w:basedOn w:val="Normal"/>
    <w:link w:val="PlainTextChar"/>
    <w:uiPriority w:val="99"/>
    <w:semiHidden/>
    <w:unhideWhenUsed/>
    <w:qFormat/>
    <w:rsid w:val="00645252"/>
    <w:pPr/>
    <w:rPr>
      <w:rFonts w:ascii="Consolas" w:hAnsi="Consolas"/>
      <w:szCs w:val="21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  <w:pPr/>
    <w:rPr/>
  </w:style>
  <w:style w:type="paragraph" w:styleId="Footer">
    <w:name w:val="Footer"/>
    <w:basedOn w:val="Normal"/>
    <w:link w:val="FooterChar"/>
    <w:uiPriority w:val="99"/>
    <w:semiHidden/>
    <w:unhideWhenUsed/>
    <w:rsid w:val="006d3d74"/>
    <w:pPr/>
    <w:rPr/>
  </w:style>
  <w:style w:type="paragraph" w:styleId="NoSpacing">
    <w:name w:val="No Spacing"/>
    <w:uiPriority w:val="1"/>
    <w:qFormat/>
    <w:rsid w:val="004e3f02"/>
    <w:pPr>
      <w:widowControl/>
      <w:bidi w:val="0"/>
      <w:spacing w:lineRule="auto" w:line="240" w:before="0" w:after="0"/>
      <w:jc w:val="left"/>
    </w:pPr>
    <w:rPr>
      <w:rFonts w:ascii="Calibri" w:hAnsi="Calibri" w:eastAsia="" w:cs="" w:asciiTheme="minorHAnsi" w:cstheme="minorBidi" w:eastAsiaTheme="minorEastAsia" w:hAnsiTheme="minorHAnsi"/>
      <w:color w:val="auto"/>
      <w:sz w:val="24"/>
      <w:szCs w:val="22"/>
      <w:lang w:val="en-US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e3f02"/>
    <w:pPr>
      <w:numPr>
        <w:ilvl w:val="0"/>
        <w:numId w:val="0"/>
      </w:numPr>
    </w:pPr>
    <w:rPr/>
  </w:style>
  <w:style w:type="paragraph" w:styleId="ListParagraph">
    <w:name w:val="List Paragraph"/>
    <w:basedOn w:val="Normal"/>
    <w:uiPriority w:val="34"/>
    <w:qFormat/>
    <w:rsid w:val="00d109c4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purl.org/dc/elements/1.1/"/>
    <ds:schemaRef ds:uri="http://schemas.microsoft.com/office/2006/metadata/properties"/>
    <ds:schemaRef ds:uri="4873beb7-5857-4685-be1f-d57550cc96cc"/>
    <ds:schemaRef ds:uri="http://schemas.openxmlformats.org/package/2006/metadata/core-properties"/>
    <ds:schemaRef ds:uri="http://purl.org/dc/terms/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www.w3.org/XML/1998/namespace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Single spaced (blank).dotx</Template>
  <TotalTime>135</TotalTime>
  <Application>LibreOffice/5.2.4.2$Windows_x86 LibreOffice_project/3d5603e1122f0f102b62521720ab13a38a4e0eb0</Application>
  <Pages>2</Pages>
  <Words>183</Words>
  <Characters>865</Characters>
  <CharactersWithSpaces>1028</CharactersWithSpaces>
  <Paragraphs>23</Paragraphs>
  <Company>University Campus Suffolk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2018-02-21T15:03:00Z</dcterms:created>
  <dc:creator>Steve Harris</dc:creator>
  <dc:description/>
  <dc:language>en-GB</dc:language>
  <cp:lastModifiedBy/>
  <dcterms:modified xsi:type="dcterms:W3CDTF">2018-02-28T16:31:08Z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ampaignTags">
    <vt:lpwstr/>
  </property>
  <property fmtid="{D5CDD505-2E9C-101B-9397-08002B2CF9AE}" pid="4" name="Company">
    <vt:lpwstr>University Campus Suffolk</vt:lpwstr>
  </property>
  <property fmtid="{D5CDD505-2E9C-101B-9397-08002B2CF9AE}" pid="5" name="ContentTypeId">
    <vt:lpwstr>0x0101006EDDDB5EE6D98C44930B742096920B300400F5B6D36B3EF94B4E9A635CDF2A18F5B8</vt:lpwstr>
  </property>
  <property fmtid="{D5CDD505-2E9C-101B-9397-08002B2CF9AE}" pid="6" name="DocSecurity">
    <vt:i4>0</vt:i4>
  </property>
  <property fmtid="{D5CDD505-2E9C-101B-9397-08002B2CF9AE}" pid="7" name="FeatureTags">
    <vt:lpwstr/>
  </property>
  <property fmtid="{D5CDD505-2E9C-101B-9397-08002B2CF9AE}" pid="8" name="HyperlinksChanged">
    <vt:bool>0</vt:bool>
  </property>
  <property fmtid="{D5CDD505-2E9C-101B-9397-08002B2CF9AE}" pid="9" name="InternalTags">
    <vt:lpwstr/>
  </property>
  <property fmtid="{D5CDD505-2E9C-101B-9397-08002B2CF9AE}" pid="10" name="LinksUpToDate">
    <vt:bool>0</vt:bool>
  </property>
  <property fmtid="{D5CDD505-2E9C-101B-9397-08002B2CF9AE}" pid="11" name="LocalizationTags">
    <vt:lpwstr/>
  </property>
  <property fmtid="{D5CDD505-2E9C-101B-9397-08002B2CF9AE}" pid="12" name="ScaleCrop">
    <vt:bool>0</vt:bool>
  </property>
  <property fmtid="{D5CDD505-2E9C-101B-9397-08002B2CF9AE}" pid="13" name="ScenarioTags">
    <vt:lpwstr/>
  </property>
  <property fmtid="{D5CDD505-2E9C-101B-9397-08002B2CF9AE}" pid="14" name="ShareDoc">
    <vt:bool>0</vt:bool>
  </property>
</Properties>
</file>